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57C5865A" w:rsidR="002F000A" w:rsidRPr="002F000A" w:rsidRDefault="00CF3BB4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CF3BB4">
              <w:rPr>
                <w:b/>
                <w:i/>
                <w:noProof/>
                <w:snapToGrid w:val="0"/>
                <w:sz w:val="32"/>
              </w:rPr>
              <w:t>Wprowadzenie do Deep Learning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2C852E6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CF3BB4">
              <w:rPr>
                <w:b/>
                <w:i/>
                <w:snapToGrid w:val="0"/>
              </w:rPr>
              <w:t>20</w:t>
            </w:r>
            <w:r w:rsidRPr="002F000A">
              <w:rPr>
                <w:b/>
                <w:i/>
                <w:snapToGrid w:val="0"/>
              </w:rPr>
              <w:t xml:space="preserve">.10.2021 - </w:t>
            </w:r>
            <w:r w:rsidR="00E2705A">
              <w:rPr>
                <w:b/>
                <w:i/>
                <w:snapToGrid w:val="0"/>
              </w:rPr>
              <w:t>22</w:t>
            </w:r>
            <w:r w:rsidRPr="002F000A">
              <w:rPr>
                <w:b/>
                <w:i/>
                <w:snapToGrid w:val="0"/>
              </w:rPr>
              <w:t>.10.2021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77777777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1016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F70FCD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F70FCD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F70FCD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F70FCD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A673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__cls__</w:t>
      </w:r>
    </w:p>
    <w:p w14:paraId="76BA1404" w14:textId="26B3CC49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__init__</w:t>
      </w:r>
    </w:p>
    <w:p w14:paraId="5B9EC680" w14:textId="6FF67AD8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__main__</w:t>
      </w:r>
    </w:p>
    <w:p w14:paraId="75320FD0" w14:textId="36B865A3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__new__</w:t>
      </w:r>
    </w:p>
    <w:p w14:paraId="41A77E08" w14:textId="4A4EB2F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46FEDA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Do optymalizacji i oceny rozwiązań  matematycznych służy</w:t>
      </w:r>
      <w:r w:rsidRPr="0032612C">
        <w:rPr>
          <w:b/>
          <w:bCs/>
        </w:rPr>
        <w:t>:</w:t>
      </w:r>
    </w:p>
    <w:p w14:paraId="748F7A74" w14:textId="25BB8E75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Keras</w:t>
      </w:r>
    </w:p>
    <w:p w14:paraId="3F59A0DD" w14:textId="348076B2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Theano</w:t>
      </w:r>
    </w:p>
    <w:p w14:paraId="6C7D0756" w14:textId="1C895DAB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Matplotlib</w:t>
      </w:r>
    </w:p>
    <w:p w14:paraId="138F7245" w14:textId="6A287C5C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2EB63B1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F70FCD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</w:t>
      </w:r>
      <w:r w:rsidR="003E7FA1" w:rsidRPr="003E7FA1">
        <w:rPr>
          <w:lang w:val="en-GB"/>
        </w:rPr>
        <w:t>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F70FCD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</w:t>
      </w:r>
      <w:r w:rsidR="003E7FA1" w:rsidRPr="003E7FA1">
        <w:rPr>
          <w:lang w:val="en-GB"/>
        </w:rPr>
        <w:t>ensorflow</w:t>
      </w:r>
      <w:r w:rsidR="003E7FA1" w:rsidRPr="003E7FA1">
        <w:rPr>
          <w:lang w:val="en-GB"/>
        </w:rPr>
        <w:t>.keras.models.Sequential</w:t>
      </w:r>
      <w:r w:rsidR="003E7FA1" w:rsidRPr="003E7FA1">
        <w:rPr>
          <w:lang w:val="en-GB"/>
        </w:rPr>
        <w:t>()</w:t>
      </w:r>
    </w:p>
    <w:p w14:paraId="539CB0B2" w14:textId="50366346" w:rsidR="00B96C18" w:rsidRPr="003E7FA1" w:rsidRDefault="00F70FCD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F70FCD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Pr="0032612C">
        <w:rPr>
          <w:b/>
          <w:bCs/>
        </w:rPr>
        <w:t>:</w:t>
      </w:r>
    </w:p>
    <w:p w14:paraId="7D16307D" w14:textId="59450B3A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DataFrame</w:t>
      </w:r>
    </w:p>
    <w:p w14:paraId="574F2FF5" w14:textId="49D2A68D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Tuple</w:t>
      </w:r>
    </w:p>
    <w:p w14:paraId="13EFB049" w14:textId="1E8AE6EF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Series</w:t>
      </w:r>
    </w:p>
    <w:p w14:paraId="6D4A91AC" w14:textId="1F876FCF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Set</w:t>
      </w:r>
    </w:p>
    <w:p w14:paraId="60C3535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380628C5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9047E0F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 xml:space="preserve">jednorazowe </w:t>
      </w:r>
      <w:r w:rsidR="00A44F0A" w:rsidRPr="00A44F0A">
        <w:rPr>
          <w:b/>
          <w:bCs/>
        </w:rPr>
        <w:t>użycie</w:t>
      </w:r>
      <w:r w:rsidR="00A44F0A" w:rsidRPr="00A44F0A">
        <w:rPr>
          <w:b/>
          <w:bCs/>
        </w:rPr>
        <w:t xml:space="preserve">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F70FCD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26B0CD3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6E9B9CB1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F70FCD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A8BBFC2" w14:textId="05CC07F0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lastRenderedPageBreak/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A44F0A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regresja</w:t>
      </w:r>
    </w:p>
    <w:p w14:paraId="32FB976F" w14:textId="3274E871" w:rsidR="00A44F0A" w:rsidRDefault="00A44F0A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klasyfikacja</w:t>
      </w:r>
    </w:p>
    <w:p w14:paraId="78ED3C7C" w14:textId="42D9EDB3" w:rsidR="00A44F0A" w:rsidRDefault="00A44F0A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>
        <w:t>rozwiązywanie układów nieliniowych n-równań</w:t>
      </w:r>
    </w:p>
    <w:p w14:paraId="403665F8" w14:textId="736ED0DE" w:rsidR="00A44F0A" w:rsidRDefault="00A44F0A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BFE7CB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A44F0A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529A8E0D" w:rsidR="00A44F0A" w:rsidRPr="00AE67CB" w:rsidRDefault="00A44F0A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A44F0A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0D301B00" w:rsidR="00A44F0A" w:rsidRPr="00AE67CB" w:rsidRDefault="00A44F0A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E5B6" w14:textId="77777777" w:rsidR="00F70FCD" w:rsidRDefault="00F70FCD">
      <w:r>
        <w:separator/>
      </w:r>
    </w:p>
  </w:endnote>
  <w:endnote w:type="continuationSeparator" w:id="0">
    <w:p w14:paraId="387CFA19" w14:textId="77777777" w:rsidR="00F70FCD" w:rsidRDefault="00F7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FB2A" w14:textId="77777777" w:rsidR="00F70FCD" w:rsidRDefault="00F70FCD">
      <w:r>
        <w:separator/>
      </w:r>
    </w:p>
  </w:footnote>
  <w:footnote w:type="continuationSeparator" w:id="0">
    <w:p w14:paraId="2EBFD7A8" w14:textId="77777777" w:rsidR="00F70FCD" w:rsidRDefault="00F70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4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5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3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39"/>
  </w:num>
  <w:num w:numId="35">
    <w:abstractNumId w:val="28"/>
  </w:num>
  <w:num w:numId="36">
    <w:abstractNumId w:val="24"/>
  </w:num>
  <w:num w:numId="37">
    <w:abstractNumId w:val="40"/>
  </w:num>
  <w:num w:numId="38">
    <w:abstractNumId w:val="20"/>
  </w:num>
  <w:num w:numId="39">
    <w:abstractNumId w:val="29"/>
  </w:num>
  <w:num w:numId="40">
    <w:abstractNumId w:val="38"/>
  </w:num>
  <w:num w:numId="41">
    <w:abstractNumId w:val="15"/>
  </w:num>
  <w:num w:numId="42">
    <w:abstractNumId w:val="31"/>
  </w:num>
  <w:num w:numId="43">
    <w:abstractNumId w:val="42"/>
  </w:num>
  <w:num w:numId="44">
    <w:abstractNumId w:val="25"/>
  </w:num>
  <w:num w:numId="45">
    <w:abstractNumId w:val="1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373BB"/>
    <w:rsid w:val="00B96C18"/>
    <w:rsid w:val="00BA1832"/>
    <w:rsid w:val="00BB5017"/>
    <w:rsid w:val="00BC3DBA"/>
    <w:rsid w:val="00CA546A"/>
    <w:rsid w:val="00CC3AA9"/>
    <w:rsid w:val="00CE0327"/>
    <w:rsid w:val="00CE4112"/>
    <w:rsid w:val="00CF3BB4"/>
    <w:rsid w:val="00D0425F"/>
    <w:rsid w:val="00D1555C"/>
    <w:rsid w:val="00D33072"/>
    <w:rsid w:val="00D4779E"/>
    <w:rsid w:val="00D53F74"/>
    <w:rsid w:val="00D73B2F"/>
    <w:rsid w:val="00DA68C2"/>
    <w:rsid w:val="00DA6B0B"/>
    <w:rsid w:val="00DC7AE4"/>
    <w:rsid w:val="00DF5836"/>
    <w:rsid w:val="00E05BFD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000000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000000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551546"/>
    <w:rsid w:val="005B05E9"/>
    <w:rsid w:val="00661C2D"/>
    <w:rsid w:val="006664C0"/>
    <w:rsid w:val="007B0ED8"/>
    <w:rsid w:val="008A55C2"/>
    <w:rsid w:val="00930C73"/>
    <w:rsid w:val="009A0E5B"/>
    <w:rsid w:val="00B719D6"/>
    <w:rsid w:val="00BA014D"/>
    <w:rsid w:val="00BF20B2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5</cp:revision>
  <cp:lastPrinted>2009-12-03T13:50:00Z</cp:lastPrinted>
  <dcterms:created xsi:type="dcterms:W3CDTF">2021-10-15T12:01:00Z</dcterms:created>
  <dcterms:modified xsi:type="dcterms:W3CDTF">2021-10-20T06:44:00Z</dcterms:modified>
</cp:coreProperties>
</file>